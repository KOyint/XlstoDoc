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771" w:rsidRDefault="00C33771">
      <w:pPr>
        <w:spacing w:before="10" w:line="100" w:lineRule="exact"/>
        <w:rPr>
          <w:sz w:val="10"/>
          <w:szCs w:val="10"/>
        </w:rPr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0C093B">
      <w:pPr>
        <w:ind w:left="120" w:right="-62"/>
        <w:rPr>
          <w:rFonts w:ascii="Trebuchet MS" w:eastAsia="Trebuchet MS" w:hAnsi="Trebuchet MS" w:cs="Trebuchet MS"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Ac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v</w:t>
      </w:r>
      <w:r>
        <w:rPr>
          <w:rFonts w:ascii="Trebuchet MS" w:eastAsia="Trebuchet MS" w:hAnsi="Trebuchet MS" w:cs="Trebuchet MS"/>
          <w:b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y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</w:rPr>
        <w:t>S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h</w:t>
      </w:r>
      <w:r>
        <w:rPr>
          <w:rFonts w:ascii="Trebuchet MS" w:eastAsia="Trebuchet MS" w:hAnsi="Trebuchet MS" w:cs="Trebuchet MS"/>
          <w:b/>
          <w:sz w:val="28"/>
          <w:szCs w:val="28"/>
        </w:rPr>
        <w:t>eet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- 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V</w:t>
      </w:r>
      <w:r>
        <w:rPr>
          <w:rFonts w:ascii="Trebuchet MS" w:eastAsia="Trebuchet MS" w:hAnsi="Trebuchet MS" w:cs="Trebuchet MS"/>
          <w:b/>
          <w:spacing w:val="-2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u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O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ffice 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C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sz w:val="28"/>
          <w:szCs w:val="28"/>
        </w:rPr>
        <w:t>ien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s</w:t>
      </w:r>
    </w:p>
    <w:p w:rsidR="00C33771" w:rsidRDefault="00C33771">
      <w:pPr>
        <w:spacing w:before="1" w:line="160" w:lineRule="exact"/>
        <w:rPr>
          <w:sz w:val="17"/>
          <w:szCs w:val="17"/>
        </w:rPr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Pr="00DE3C0F" w:rsidRDefault="000C093B">
      <w:pPr>
        <w:tabs>
          <w:tab w:val="left" w:pos="4540"/>
        </w:tabs>
        <w:spacing w:line="260" w:lineRule="exact"/>
        <w:ind w:left="120"/>
      </w:pP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ny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</w:t>
      </w:r>
      <w:r w:rsidR="006C5B30">
        <w:rPr>
          <w:rFonts w:ascii="Trebuchet MS" w:eastAsia="Trebuchet MS" w:hAnsi="Trebuchet MS" w:cs="Trebuchet MS"/>
          <w:b/>
          <w:position w:val="-1"/>
          <w:sz w:val="24"/>
          <w:szCs w:val="24"/>
          <w:u w:val="thick"/>
        </w:rPr>
        <w:t>1</w:t>
      </w:r>
    </w:p>
    <w:p w:rsidR="00C33771" w:rsidRDefault="000C093B">
      <w:pPr>
        <w:spacing w:before="100"/>
        <w:ind w:left="1253"/>
      </w:pPr>
      <w:r>
        <w:br w:type="column"/>
      </w:r>
      <w:r w:rsidR="006C5B30">
        <w:rPr>
          <w:noProof/>
          <w:lang w:val="en-SG" w:eastAsia="en-SG"/>
        </w:rPr>
        <w:drawing>
          <wp:inline distT="0" distB="0" distL="0" distR="0">
            <wp:extent cx="927100" cy="6953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C33771">
      <w:pPr>
        <w:spacing w:before="19" w:line="200" w:lineRule="exact"/>
      </w:pPr>
    </w:p>
    <w:p w:rsidR="00C33771" w:rsidRDefault="000C093B">
      <w:pPr>
        <w:tabs>
          <w:tab w:val="left" w:pos="3660"/>
        </w:tabs>
        <w:spacing w:line="260" w:lineRule="exact"/>
        <w:rPr>
          <w:rFonts w:ascii="Trebuchet MS" w:eastAsia="Trebuchet MS" w:hAnsi="Trebuchet MS" w:cs="Trebuchet MS"/>
          <w:sz w:val="24"/>
          <w:szCs w:val="24"/>
        </w:rPr>
        <w:sectPr w:rsidR="00C33771">
          <w:type w:val="continuous"/>
          <w:pgSz w:w="11900" w:h="16840"/>
          <w:pgMar w:top="620" w:right="120" w:bottom="280" w:left="600" w:header="720" w:footer="720" w:gutter="0"/>
          <w:cols w:num="2" w:space="720" w:equalWidth="0">
            <w:col w:w="4966" w:space="1634"/>
            <w:col w:w="4580"/>
          </w:cols>
        </w:sectPr>
      </w:pP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k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w w:val="99"/>
          <w:position w:val="-1"/>
          <w:sz w:val="24"/>
          <w:szCs w:val="24"/>
        </w:rPr>
        <w:t>:</w:t>
      </w:r>
      <w:r w:rsidR="00DE3C0F">
        <w:rPr>
          <w:rFonts w:ascii="Trebuchet MS" w:eastAsia="Trebuchet MS" w:hAnsi="Trebuchet MS" w:cs="Trebuchet MS"/>
          <w:b/>
          <w:spacing w:val="1"/>
          <w:w w:val="99"/>
          <w:position w:val="-1"/>
          <w:sz w:val="24"/>
          <w:szCs w:val="24"/>
        </w:rPr>
        <w:t xml:space="preserve"> </w:t>
      </w:r>
      <w:r w:rsidR="006C5B30">
        <w:rPr>
          <w:rFonts w:ascii="Trebuchet MS" w:eastAsia="Trebuchet MS" w:hAnsi="Trebuchet MS" w:cs="Trebuchet MS"/>
          <w:b/>
          <w:position w:val="-1"/>
          <w:sz w:val="24"/>
          <w:szCs w:val="24"/>
          <w:u w:val="thick"/>
        </w:rPr>
        <w:t>1</w:t>
      </w:r>
    </w:p>
    <w:p w:rsidR="00C33771" w:rsidRDefault="00C33771">
      <w:pPr>
        <w:spacing w:before="1" w:line="220" w:lineRule="exact"/>
        <w:rPr>
          <w:sz w:val="22"/>
          <w:szCs w:val="22"/>
        </w:rPr>
        <w:sectPr w:rsidR="00C33771">
          <w:type w:val="continuous"/>
          <w:pgSz w:w="11900" w:h="16840"/>
          <w:pgMar w:top="620" w:right="120" w:bottom="280" w:left="600" w:header="720" w:footer="720" w:gutter="0"/>
          <w:cols w:space="720"/>
        </w:sectPr>
      </w:pPr>
    </w:p>
    <w:p w:rsidR="00C33771" w:rsidRDefault="000C093B">
      <w:pPr>
        <w:tabs>
          <w:tab w:val="left" w:pos="4480"/>
        </w:tabs>
        <w:spacing w:before="28" w:line="260" w:lineRule="exact"/>
        <w:ind w:left="120" w:right="-56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1"/>
          <w:w w:val="99"/>
          <w:position w:val="-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hl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al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</w:t>
      </w:r>
      <w:r w:rsidR="006C5B30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>1</w:t>
      </w:r>
    </w:p>
    <w:p w:rsidR="00C33771" w:rsidRDefault="000C093B">
      <w:pPr>
        <w:tabs>
          <w:tab w:val="left" w:pos="3680"/>
        </w:tabs>
        <w:spacing w:before="28" w:line="260" w:lineRule="exact"/>
        <w:rPr>
          <w:rFonts w:ascii="Trebuchet MS" w:eastAsia="Trebuchet MS" w:hAnsi="Trebuchet MS" w:cs="Trebuchet MS"/>
          <w:sz w:val="24"/>
          <w:szCs w:val="24"/>
        </w:rPr>
        <w:sectPr w:rsidR="00C33771">
          <w:type w:val="continuous"/>
          <w:pgSz w:w="11900" w:h="16840"/>
          <w:pgMar w:top="620" w:right="120" w:bottom="280" w:left="600" w:header="720" w:footer="720" w:gutter="0"/>
          <w:cols w:num="2" w:space="720" w:equalWidth="0">
            <w:col w:w="4497" w:space="2103"/>
            <w:col w:w="4580"/>
          </w:cols>
        </w:sectPr>
      </w:pPr>
      <w:r>
        <w:br w:type="column"/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cu</w:t>
      </w:r>
      <w:r>
        <w:rPr>
          <w:rFonts w:ascii="Trebuchet MS" w:eastAsia="Trebuchet MS" w:hAnsi="Trebuchet MS" w:cs="Trebuchet MS"/>
          <w:b/>
          <w:spacing w:val="1"/>
          <w:w w:val="99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si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:</w:t>
      </w:r>
      <w:r w:rsidR="006C5B30"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</w:t>
      </w:r>
      <w:r w:rsidR="006C5B30" w:rsidRPr="006C5B30">
        <w:rPr>
          <w:rFonts w:ascii="Trebuchet MS" w:eastAsia="Trebuchet MS" w:hAnsi="Trebuchet MS" w:cs="Trebuchet MS"/>
          <w:b/>
          <w:position w:val="-1"/>
          <w:sz w:val="24"/>
          <w:szCs w:val="24"/>
          <w:u w:val="single"/>
        </w:rPr>
        <w:t>-</w:t>
      </w:r>
      <w:r w:rsidR="0065719D"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 </w:t>
      </w:r>
    </w:p>
    <w:p w:rsidR="00C33771" w:rsidRDefault="00C33771">
      <w:pPr>
        <w:spacing w:before="1" w:line="220" w:lineRule="exact"/>
        <w:rPr>
          <w:sz w:val="22"/>
          <w:szCs w:val="22"/>
        </w:rPr>
      </w:pPr>
    </w:p>
    <w:p w:rsidR="00C33771" w:rsidRDefault="000C093B">
      <w:pPr>
        <w:tabs>
          <w:tab w:val="left" w:pos="10280"/>
        </w:tabs>
        <w:spacing w:before="28" w:line="260" w:lineRule="exact"/>
        <w:ind w:left="1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Lea</w:t>
      </w:r>
      <w:r>
        <w:rPr>
          <w:rFonts w:ascii="Trebuchet MS" w:eastAsia="Trebuchet MS" w:hAnsi="Trebuchet MS" w:cs="Trebuchet MS"/>
          <w:b/>
          <w:spacing w:val="2"/>
          <w:position w:val="-1"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P</w:t>
      </w:r>
      <w:r>
        <w:rPr>
          <w:rFonts w:ascii="Trebuchet MS" w:eastAsia="Trebuchet MS" w:hAnsi="Trebuchet MS" w:cs="Trebuchet MS"/>
          <w:b/>
          <w:spacing w:val="-1"/>
          <w:position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pacing w:val="1"/>
          <w:w w:val="99"/>
          <w:position w:val="-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position w:val="-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>d</w:t>
      </w:r>
      <w:r>
        <w:rPr>
          <w:rFonts w:ascii="Trebuchet MS" w:eastAsia="Trebuchet MS" w:hAnsi="Trebuchet MS" w:cs="Trebuchet MS"/>
          <w:b/>
          <w:w w:val="99"/>
          <w:position w:val="-1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 </w:t>
      </w:r>
      <w:r w:rsidR="006C5B30"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 xml:space="preserve"> 1</w:t>
      </w:r>
      <w:r>
        <w:rPr>
          <w:rFonts w:ascii="Trebuchet MS" w:eastAsia="Trebuchet MS" w:hAnsi="Trebuchet MS" w:cs="Trebuchet MS"/>
          <w:b/>
          <w:position w:val="-1"/>
          <w:sz w:val="24"/>
          <w:szCs w:val="24"/>
          <w:u w:val="thick" w:color="000000"/>
        </w:rPr>
        <w:tab/>
      </w:r>
    </w:p>
    <w:p w:rsidR="00C33771" w:rsidRDefault="00C33771">
      <w:pPr>
        <w:spacing w:before="18" w:line="200" w:lineRule="exact"/>
      </w:pPr>
    </w:p>
    <w:p w:rsidR="00C33771" w:rsidRDefault="000C093B">
      <w:pPr>
        <w:spacing w:before="28"/>
        <w:ind w:left="120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C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mp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im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z w:val="24"/>
          <w:szCs w:val="24"/>
        </w:rPr>
        <w:t>y</w:t>
      </w:r>
      <w:r>
        <w:rPr>
          <w:rFonts w:ascii="Trebuchet MS" w:eastAsia="Trebuchet MS" w:hAnsi="Trebuchet MS" w:cs="Trebuchet MS"/>
          <w:b/>
          <w:spacing w:val="-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ee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pacing w:val="3"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z w:val="24"/>
          <w:szCs w:val="24"/>
        </w:rPr>
        <w:t>ng</w:t>
      </w:r>
      <w:r>
        <w:rPr>
          <w:rFonts w:ascii="Trebuchet MS" w:eastAsia="Trebuchet MS" w:hAnsi="Trebuchet MS" w:cs="Trebuchet MS"/>
          <w:b/>
          <w:spacing w:val="-3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</w:rPr>
        <w:t>R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oo</w:t>
      </w:r>
      <w:r>
        <w:rPr>
          <w:rFonts w:ascii="Trebuchet MS" w:eastAsia="Trebuchet MS" w:hAnsi="Trebuchet MS" w:cs="Trebuchet MS"/>
          <w:b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U</w:t>
      </w:r>
      <w:r>
        <w:rPr>
          <w:rFonts w:ascii="Trebuchet MS" w:eastAsia="Trebuchet MS" w:hAnsi="Trebuchet MS" w:cs="Trebuchet MS"/>
          <w:b/>
          <w:sz w:val="24"/>
          <w:szCs w:val="24"/>
        </w:rPr>
        <w:t>s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g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 xml:space="preserve">: </w:t>
      </w:r>
      <w:r w:rsidR="006C5B30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 1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                      </w:t>
      </w:r>
      <w:r w:rsidR="006C5B30"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z w:val="24"/>
          <w:szCs w:val="24"/>
          <w:u w:val="thick" w:color="000000"/>
        </w:rPr>
        <w:t xml:space="preserve">                       </w:t>
      </w:r>
      <w:r>
        <w:rPr>
          <w:rFonts w:ascii="Trebuchet MS" w:eastAsia="Trebuchet MS" w:hAnsi="Trebuchet MS" w:cs="Trebuchet MS"/>
          <w:b/>
          <w:spacing w:val="71"/>
          <w:sz w:val="24"/>
          <w:szCs w:val="24"/>
          <w:u w:val="thick" w:color="000000"/>
        </w:rPr>
        <w:t xml:space="preserve"> </w:t>
      </w:r>
      <w:r>
        <w:rPr>
          <w:rFonts w:ascii="Trebuchet MS" w:eastAsia="Trebuchet MS" w:hAnsi="Trebuchet MS" w:cs="Trebuchet MS"/>
          <w:b/>
          <w:spacing w:val="-2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(</w:t>
      </w:r>
      <w:r>
        <w:rPr>
          <w:rFonts w:ascii="Trebuchet MS" w:eastAsia="Trebuchet MS" w:hAnsi="Trebuchet MS" w:cs="Trebuchet MS"/>
          <w:b/>
          <w:spacing w:val="-2"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o</w:t>
      </w:r>
      <w:r>
        <w:rPr>
          <w:rFonts w:ascii="Trebuchet MS" w:eastAsia="Trebuchet MS" w:hAnsi="Trebuchet MS" w:cs="Trebuchet MS"/>
          <w:b/>
          <w:sz w:val="24"/>
          <w:szCs w:val="24"/>
        </w:rPr>
        <w:t>n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-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ccumu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pacing w:val="2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t</w:t>
      </w:r>
      <w:r>
        <w:rPr>
          <w:rFonts w:ascii="Trebuchet MS" w:eastAsia="Trebuchet MS" w:hAnsi="Trebuchet MS" w:cs="Trebuchet MS"/>
          <w:b/>
          <w:sz w:val="24"/>
          <w:szCs w:val="24"/>
        </w:rPr>
        <w:t>i</w:t>
      </w:r>
      <w:r>
        <w:rPr>
          <w:rFonts w:ascii="Trebuchet MS" w:eastAsia="Trebuchet MS" w:hAnsi="Trebuchet MS" w:cs="Trebuchet MS"/>
          <w:b/>
          <w:spacing w:val="1"/>
          <w:sz w:val="24"/>
          <w:szCs w:val="24"/>
        </w:rPr>
        <w:t>v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sz w:val="24"/>
          <w:szCs w:val="24"/>
        </w:rPr>
        <w:t>)</w:t>
      </w:r>
    </w:p>
    <w:p w:rsidR="00C33771" w:rsidRDefault="00C33771">
      <w:pPr>
        <w:spacing w:before="3" w:line="120" w:lineRule="exact"/>
        <w:rPr>
          <w:sz w:val="12"/>
          <w:szCs w:val="12"/>
        </w:rPr>
      </w:pPr>
    </w:p>
    <w:p w:rsidR="00C33771" w:rsidRDefault="000C093B">
      <w:pPr>
        <w:ind w:left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*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ONL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Y</w:t>
      </w:r>
      <w:r>
        <w:rPr>
          <w:rFonts w:ascii="Trebuchet MS" w:eastAsia="Trebuchet MS" w:hAnsi="Trebuchet MS" w:cs="Trebuchet MS"/>
          <w:b/>
          <w:i/>
          <w:color w:val="FF0000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ppl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i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c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ab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le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fo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r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 xml:space="preserve"> P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l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t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i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n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u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m</w:t>
      </w:r>
      <w:r>
        <w:rPr>
          <w:rFonts w:ascii="Trebuchet MS" w:eastAsia="Trebuchet MS" w:hAnsi="Trebuchet MS" w:cs="Trebuchet MS"/>
          <w:b/>
          <w:i/>
          <w:color w:val="FF0000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P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c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ka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ge</w:t>
      </w:r>
    </w:p>
    <w:p w:rsidR="00C33771" w:rsidRDefault="00C33771">
      <w:pPr>
        <w:spacing w:line="200" w:lineRule="exact"/>
      </w:pPr>
    </w:p>
    <w:p w:rsidR="00C33771" w:rsidRDefault="00C33771">
      <w:pPr>
        <w:spacing w:before="11" w:line="220" w:lineRule="exact"/>
        <w:rPr>
          <w:sz w:val="22"/>
          <w:szCs w:val="22"/>
        </w:rPr>
      </w:pPr>
    </w:p>
    <w:p w:rsidR="00C33771" w:rsidRDefault="000C093B" w:rsidP="00053A2B">
      <w:pPr>
        <w:tabs>
          <w:tab w:val="left" w:pos="3740"/>
        </w:tabs>
        <w:ind w:left="120"/>
        <w:rPr>
          <w:sz w:val="12"/>
          <w:szCs w:val="12"/>
        </w:rPr>
      </w:pPr>
      <w:r>
        <w:rPr>
          <w:rFonts w:ascii="Trebuchet MS" w:eastAsia="Trebuchet MS" w:hAnsi="Trebuchet MS" w:cs="Trebuchet MS"/>
          <w:b/>
          <w:spacing w:val="1"/>
          <w:w w:val="99"/>
          <w:sz w:val="24"/>
          <w:szCs w:val="24"/>
        </w:rPr>
        <w:t>M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a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l</w:t>
      </w:r>
      <w:r>
        <w:rPr>
          <w:rFonts w:ascii="Trebuchet MS" w:eastAsia="Trebuchet MS" w:hAnsi="Trebuchet MS" w:cs="Trebuchet MS"/>
          <w:b/>
          <w:sz w:val="24"/>
          <w:szCs w:val="24"/>
        </w:rPr>
        <w:t>in</w:t>
      </w:r>
      <w:r>
        <w:rPr>
          <w:rFonts w:ascii="Trebuchet MS" w:eastAsia="Trebuchet MS" w:hAnsi="Trebuchet MS" w:cs="Trebuchet MS"/>
          <w:b/>
          <w:spacing w:val="-1"/>
          <w:sz w:val="24"/>
          <w:szCs w:val="24"/>
        </w:rPr>
        <w:t>e</w:t>
      </w:r>
      <w:r>
        <w:rPr>
          <w:rFonts w:ascii="Trebuchet MS" w:eastAsia="Trebuchet MS" w:hAnsi="Trebuchet MS" w:cs="Trebuchet MS"/>
          <w:b/>
          <w:w w:val="99"/>
          <w:sz w:val="24"/>
          <w:szCs w:val="24"/>
        </w:rPr>
        <w:t>:</w:t>
      </w:r>
      <w:r w:rsidR="00753BDF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6C5B30">
        <w:rPr>
          <w:rFonts w:ascii="Trebuchet MS" w:eastAsia="Trebuchet MS" w:hAnsi="Trebuchet MS" w:cs="Trebuchet MS"/>
          <w:b/>
          <w:sz w:val="24"/>
          <w:szCs w:val="24"/>
          <w:u w:val="single"/>
        </w:rPr>
        <w:t>1</w:t>
      </w:r>
    </w:p>
    <w:p w:rsidR="00C33771" w:rsidRDefault="000C093B">
      <w:pPr>
        <w:ind w:left="120"/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*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ONL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Y</w:t>
      </w:r>
      <w:r>
        <w:rPr>
          <w:rFonts w:ascii="Trebuchet MS" w:eastAsia="Trebuchet MS" w:hAnsi="Trebuchet MS" w:cs="Trebuchet MS"/>
          <w:b/>
          <w:i/>
          <w:color w:val="FF0000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ppl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i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c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ab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le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fo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r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B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u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si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n</w:t>
      </w:r>
      <w:r>
        <w:rPr>
          <w:rFonts w:ascii="Trebuchet MS" w:eastAsia="Trebuchet MS" w:hAnsi="Trebuchet MS" w:cs="Trebuchet MS"/>
          <w:b/>
          <w:i/>
          <w:color w:val="FF0000"/>
          <w:spacing w:val="2"/>
          <w:sz w:val="18"/>
          <w:szCs w:val="18"/>
        </w:rPr>
        <w:t>e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s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s</w:t>
      </w:r>
      <w:r>
        <w:rPr>
          <w:rFonts w:ascii="Trebuchet MS" w:eastAsia="Trebuchet MS" w:hAnsi="Trebuchet MS" w:cs="Trebuchet MS"/>
          <w:b/>
          <w:i/>
          <w:color w:val="FF0000"/>
          <w:spacing w:val="-2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 xml:space="preserve">&amp; 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P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l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t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i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n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u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m</w:t>
      </w:r>
      <w:r>
        <w:rPr>
          <w:rFonts w:ascii="Trebuchet MS" w:eastAsia="Trebuchet MS" w:hAnsi="Trebuchet MS" w:cs="Trebuchet MS"/>
          <w:b/>
          <w:i/>
          <w:color w:val="FF0000"/>
          <w:spacing w:val="-3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P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c</w:t>
      </w:r>
      <w:r>
        <w:rPr>
          <w:rFonts w:ascii="Trebuchet MS" w:eastAsia="Trebuchet MS" w:hAnsi="Trebuchet MS" w:cs="Trebuchet MS"/>
          <w:b/>
          <w:i/>
          <w:color w:val="FF0000"/>
          <w:spacing w:val="-1"/>
          <w:sz w:val="18"/>
          <w:szCs w:val="18"/>
        </w:rPr>
        <w:t>k</w:t>
      </w:r>
      <w:r>
        <w:rPr>
          <w:rFonts w:ascii="Trebuchet MS" w:eastAsia="Trebuchet MS" w:hAnsi="Trebuchet MS" w:cs="Trebuchet MS"/>
          <w:b/>
          <w:i/>
          <w:color w:val="FF0000"/>
          <w:spacing w:val="1"/>
          <w:sz w:val="18"/>
          <w:szCs w:val="18"/>
        </w:rPr>
        <w:t>a</w:t>
      </w:r>
      <w:r>
        <w:rPr>
          <w:rFonts w:ascii="Trebuchet MS" w:eastAsia="Trebuchet MS" w:hAnsi="Trebuchet MS" w:cs="Trebuchet MS"/>
          <w:b/>
          <w:i/>
          <w:color w:val="FF0000"/>
          <w:sz w:val="18"/>
          <w:szCs w:val="18"/>
        </w:rPr>
        <w:t>ge</w:t>
      </w:r>
    </w:p>
    <w:p w:rsidR="00C33771" w:rsidRDefault="00C33771">
      <w:pPr>
        <w:spacing w:before="7" w:line="180" w:lineRule="exact"/>
        <w:rPr>
          <w:sz w:val="18"/>
          <w:szCs w:val="18"/>
        </w:rPr>
      </w:pPr>
    </w:p>
    <w:p w:rsidR="00C33771" w:rsidRDefault="00C33771">
      <w:pPr>
        <w:spacing w:line="200" w:lineRule="exact"/>
      </w:pPr>
    </w:p>
    <w:p w:rsidR="00C33771" w:rsidRDefault="00C33771">
      <w:pPr>
        <w:spacing w:line="200" w:lineRule="exact"/>
      </w:pPr>
    </w:p>
    <w:p w:rsidR="00C33771" w:rsidRDefault="006C5B30">
      <w:pPr>
        <w:spacing w:line="200" w:lineRule="exact"/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678815</wp:posOffset>
                </wp:positionH>
                <wp:positionV relativeFrom="page">
                  <wp:posOffset>4067810</wp:posOffset>
                </wp:positionV>
                <wp:extent cx="6570980" cy="5723890"/>
                <wp:effectExtent l="2540" t="10160" r="8255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0980" cy="5723890"/>
                          <a:chOff x="1069" y="6474"/>
                          <a:chExt cx="10348" cy="90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080" y="6485"/>
                            <a:ext cx="10327" cy="0"/>
                            <a:chOff x="1080" y="6485"/>
                            <a:chExt cx="10327" cy="0"/>
                          </a:xfrm>
                        </wpg:grpSpPr>
                        <wps:wsp>
                          <wps:cNvPr id="4" name="Freeform 12"/>
                          <wps:cNvSpPr>
                            <a:spLocks/>
                          </wps:cNvSpPr>
                          <wps:spPr bwMode="auto">
                            <a:xfrm>
                              <a:off x="1080" y="6485"/>
                              <a:ext cx="10327" cy="0"/>
                            </a:xfrm>
                            <a:custGeom>
                              <a:avLst/>
                              <a:gdLst>
                                <a:gd name="T0" fmla="+- 0 1080 1080"/>
                                <a:gd name="T1" fmla="*/ T0 w 10327"/>
                                <a:gd name="T2" fmla="+- 0 11407 1080"/>
                                <a:gd name="T3" fmla="*/ T2 w 1032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27">
                                  <a:moveTo>
                                    <a:pt x="0" y="0"/>
                                  </a:moveTo>
                                  <a:lnTo>
                                    <a:pt x="1032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080" y="7116"/>
                              <a:ext cx="10327" cy="0"/>
                              <a:chOff x="1080" y="7116"/>
                              <a:chExt cx="10327" cy="0"/>
                            </a:xfrm>
                          </wpg:grpSpPr>
                          <wps:wsp>
                            <wps:cNvPr id="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080" y="7116"/>
                                <a:ext cx="10327" cy="0"/>
                              </a:xfrm>
                              <a:custGeom>
                                <a:avLst/>
                                <a:gdLst>
                                  <a:gd name="T0" fmla="+- 0 1080 1080"/>
                                  <a:gd name="T1" fmla="*/ T0 w 10327"/>
                                  <a:gd name="T2" fmla="+- 0 11407 1080"/>
                                  <a:gd name="T3" fmla="*/ T2 w 10327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327">
                                    <a:moveTo>
                                      <a:pt x="0" y="0"/>
                                    </a:moveTo>
                                    <a:lnTo>
                                      <a:pt x="10327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" y="6480"/>
                                <a:ext cx="0" cy="9002"/>
                                <a:chOff x="1075" y="6480"/>
                                <a:chExt cx="0" cy="9002"/>
                              </a:xfrm>
                            </wpg:grpSpPr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5" y="6480"/>
                                  <a:ext cx="0" cy="9002"/>
                                </a:xfrm>
                                <a:custGeom>
                                  <a:avLst/>
                                  <a:gdLst>
                                    <a:gd name="T0" fmla="+- 0 6480 6480"/>
                                    <a:gd name="T1" fmla="*/ 6480 h 9002"/>
                                    <a:gd name="T2" fmla="+- 0 15482 6480"/>
                                    <a:gd name="T3" fmla="*/ 15482 h 9002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002">
                                      <a:moveTo>
                                        <a:pt x="0" y="0"/>
                                      </a:moveTo>
                                      <a:lnTo>
                                        <a:pt x="0" y="9002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0" y="15478"/>
                                  <a:ext cx="10327" cy="0"/>
                                  <a:chOff x="1080" y="15478"/>
                                  <a:chExt cx="10327" cy="0"/>
                                </a:xfrm>
                              </wpg:grpSpPr>
                              <wps:wsp>
                                <wps:cNvPr id="1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0" y="15478"/>
                                    <a:ext cx="10327" cy="0"/>
                                  </a:xfrm>
                                  <a:custGeom>
                                    <a:avLst/>
                                    <a:gdLst>
                                      <a:gd name="T0" fmla="+- 0 1080 1080"/>
                                      <a:gd name="T1" fmla="*/ T0 w 10327"/>
                                      <a:gd name="T2" fmla="+- 0 11407 1080"/>
                                      <a:gd name="T3" fmla="*/ T2 w 10327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10327">
                                        <a:moveTo>
                                          <a:pt x="0" y="0"/>
                                        </a:moveTo>
                                        <a:lnTo>
                                          <a:pt x="1032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412" y="6480"/>
                                    <a:ext cx="0" cy="9002"/>
                                    <a:chOff x="11412" y="6480"/>
                                    <a:chExt cx="0" cy="9002"/>
                                  </a:xfrm>
                                </wpg:grpSpPr>
                                <wps:wsp>
                                  <wps:cNvPr id="12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412" y="6480"/>
                                      <a:ext cx="0" cy="9002"/>
                                    </a:xfrm>
                                    <a:custGeom>
                                      <a:avLst/>
                                      <a:gdLst>
                                        <a:gd name="T0" fmla="+- 0 6480 6480"/>
                                        <a:gd name="T1" fmla="*/ 6480 h 9002"/>
                                        <a:gd name="T2" fmla="+- 0 15482 6480"/>
                                        <a:gd name="T3" fmla="*/ 15482 h 9002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9002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002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37B06" id="Group 2" o:spid="_x0000_s1026" style="position:absolute;margin-left:53.45pt;margin-top:320.3pt;width:517.4pt;height:450.7pt;z-index:-251653120;mso-position-horizontal-relative:page;mso-position-vertical-relative:page" coordorigin="1069,6474" coordsize="10348,9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">
                <v:group id="Group 3" o:spid="_x0000_s1027" style="position:absolute;left:1080;top:6485;width:10327;height:0" coordorigin="1080,6485" coordsize="103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2" o:spid="_x0000_s1028" style="position:absolute;left:1080;top:6485;width:10327;height:0;visibility:visible;mso-wrap-style:square;v-text-anchor:top" coordsize="103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3VcMA&#10;AADaAAAADwAAAGRycy9kb3ducmV2LnhtbESPQWvCQBSE74L/YXlCb7pJKWqjm2CF0vYkteL5kX1m&#10;o9m3MbvVtL++Kwg9DjPzDbMsetuIC3W+dqwgnSQgiEuna64U7L5ex3MQPiBrbByTgh/yUOTDwRIz&#10;7a78SZdtqESEsM9QgQmhzaT0pSGLfuJa4ugdXGcxRNlVUnd4jXDbyMckmUqLNccFgy2tDZWn7bdV&#10;8Ds/9h9n97abPs/8Zs/hhdPUKPUw6lcLEIH68B++t9+1gie4XY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B3VcMAAADaAAAADwAAAAAAAAAAAAAAAACYAgAAZHJzL2Rv&#10;d25yZXYueG1sUEsFBgAAAAAEAAQA9QAAAIgDAAAAAA==&#10;" path="m,l10327,e" filled="f" strokeweight=".58pt">
                    <v:path arrowok="t" o:connecttype="custom" o:connectlocs="0,0;10327,0" o:connectangles="0,0"/>
                  </v:shape>
                  <v:group id="Group 4" o:spid="_x0000_s1029" style="position:absolute;left:1080;top:7116;width:10327;height:0" coordorigin="1080,7116" coordsize="103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1" o:spid="_x0000_s1030" style="position:absolute;left:1080;top:7116;width:10327;height:0;visibility:visible;mso-wrap-style:square;v-text-anchor:top" coordsize="103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MucIA&#10;AADaAAAADwAAAGRycy9kb3ducmV2LnhtbESPQWvCQBSE7wX/w/KE3uomHlKNrqKCtD1JVTw/ss9s&#10;NPs2ZldN++u7QsHjMDPfMNN5Z2txo9ZXjhWkgwQEceF0xaWC/W79NgLhA7LG2jEp+CEP81nvZYq5&#10;dnf+pts2lCJC2OeowITQ5FL6wpBFP3ANcfSOrrUYomxLqVu8R7it5TBJMmmx4rhgsKGVoeK8vVoF&#10;v6NT93VxH/ts/O43Bw5LTlOj1Gu/W0xABOrCM/zf/tQKMnhciTd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ky5wgAAANoAAAAPAAAAAAAAAAAAAAAAAJgCAABkcnMvZG93&#10;bnJldi54bWxQSwUGAAAAAAQABAD1AAAAhwMAAAAA&#10;" path="m,l10327,e" filled="f" strokeweight=".58pt">
                      <v:path arrowok="t" o:connecttype="custom" o:connectlocs="0,0;10327,0" o:connectangles="0,0"/>
                    </v:shape>
                    <v:group id="Group 5" o:spid="_x0000_s1031" style="position:absolute;left:1075;top:6480;width:0;height:9002" coordorigin="1075,6480" coordsize="0,9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0" o:spid="_x0000_s1032" style="position:absolute;left:1075;top:6480;width:0;height:9002;visibility:visible;mso-wrap-style:square;v-text-anchor:top" coordsize="0,9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8V74A&#10;AADaAAAADwAAAGRycy9kb3ducmV2LnhtbERPTYvCMBC9C/6HMAveNN0qsnRNiwiCHvZg1fvQzKZd&#10;m0lpYq3/fnMQPD7e96YYbSsG6n3jWMHnIgFBXDndsFFwOe/nXyB8QNbYOiYFT/JQ5NPJBjPtHnyi&#10;oQxGxBD2GSqoQ+gyKX1Vk0W/cB1x5H5dbzFE2Bupe3zEcNvKNEnW0mLDsaHGjnY1VbfybhV0x+tl&#10;SNOd/1mlYfl3daUzplRq9jFuv0EEGsNb/HIftIK4NV6JN0Dm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HsfFe+AAAA2gAAAA8AAAAAAAAAAAAAAAAAmAIAAGRycy9kb3ducmV2&#10;LnhtbFBLBQYAAAAABAAEAPUAAACDAwAAAAA=&#10;" path="m,l,9002e" filled="f" strokeweight=".58pt">
                        <v:path arrowok="t" o:connecttype="custom" o:connectlocs="0,6480;0,15482" o:connectangles="0,0"/>
                      </v:shape>
                      <v:group id="Group 6" o:spid="_x0000_s1033" style="position:absolute;left:1080;top:15478;width:10327;height:0" coordorigin="1080,15478" coordsize="103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9" o:spid="_x0000_s1034" style="position:absolute;left:1080;top:15478;width:10327;height:0;visibility:visible;mso-wrap-style:square;v-text-anchor:top" coordsize="103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5fcMA&#10;AADbAAAADwAAAGRycy9kb3ducmV2LnhtbESPQW/CMAyF75P4D5GRdhtpd2BQCAgmTYzTNIY4W41p&#10;Co3TNQHKfv18mLSbrff83uf5sveNulIX68AG8lEGirgMtubKwP7r7WkCKiZki01gMnCnCMvF4GGO&#10;hQ03/qTrLlVKQjgWaMCl1BZax9KRxzgKLbFox9B5TLJ2lbYd3iTcN/o5y8baY83S4LClV0fleXfx&#10;Bn4mp377HTb78fQlfhw4rTnPnTGPw341A5WoT//mv+t3K/hCL7/IAH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b5fcMAAADbAAAADwAAAAAAAAAAAAAAAACYAgAAZHJzL2Rv&#10;d25yZXYueG1sUEsFBgAAAAAEAAQA9QAAAIgDAAAAAA==&#10;" path="m,l10327,e" filled="f" strokeweight=".58pt">
                          <v:path arrowok="t" o:connecttype="custom" o:connectlocs="0,0;10327,0" o:connectangles="0,0"/>
                        </v:shape>
                        <v:group id="Group 7" o:spid="_x0000_s1035" style="position:absolute;left:11412;top:6480;width:0;height:9002" coordorigin="11412,6480" coordsize="0,9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8" o:spid="_x0000_s1036" style="position:absolute;left:11412;top:6480;width:0;height:9002;visibility:visible;mso-wrap-style:square;v-text-anchor:top" coordsize="0,9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rpcAA&#10;AADbAAAADwAAAGRycy9kb3ducmV2LnhtbERPPWvDMBDdA/kP4gLdErlqKcGNYoqh0A4Z6jr7YV1l&#10;J9bJWKrj/vsqEMh2j/d5u2J2vZhoDJ1nDY+bDARx403HVkP9/b7egggR2WDvmTT8UYBiv1zsMDf+&#10;wl80VdGKFMIhRw1tjEMuZWhachg2fiBO3I8fHcYERyvNiJcU7nqpsuxFOuw4NbQ4UNlSc65+nYbh&#10;81hPSpXh8Kzi0+noK29tpfXDan57BRFpjnfxzf1h0nwF11/SAXL/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CrpcAAAADbAAAADwAAAAAAAAAAAAAAAACYAgAAZHJzL2Rvd25y&#10;ZXYueG1sUEsFBgAAAAAEAAQA9QAAAIUDAAAAAA==&#10;" path="m,l,9002e" filled="f" strokeweight=".58pt">
                            <v:path arrowok="t" o:connecttype="custom" o:connectlocs="0,6480;0,15482" o:connectangles="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33771" w:rsidRDefault="000C093B">
      <w:pPr>
        <w:ind w:left="3194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Addi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ion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sz w:val="28"/>
          <w:szCs w:val="28"/>
        </w:rPr>
        <w:t>l</w:t>
      </w:r>
      <w:r>
        <w:rPr>
          <w:rFonts w:ascii="Trebuchet MS" w:eastAsia="Trebuchet MS" w:hAnsi="Trebuchet MS" w:cs="Trebuchet MS"/>
          <w:b/>
          <w:spacing w:val="-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st</w:t>
      </w:r>
      <w:r>
        <w:rPr>
          <w:rFonts w:ascii="Trebuchet MS" w:eastAsia="Trebuchet MS" w:hAnsi="Trebuchet MS" w:cs="Trebuchet MS"/>
          <w:b/>
          <w:sz w:val="28"/>
          <w:szCs w:val="28"/>
        </w:rPr>
        <w:t>ruc</w:t>
      </w:r>
      <w:r>
        <w:rPr>
          <w:rFonts w:ascii="Trebuchet MS" w:eastAsia="Trebuchet MS" w:hAnsi="Trebuchet MS" w:cs="Trebuchet MS"/>
          <w:b/>
          <w:spacing w:val="-3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sz w:val="28"/>
          <w:szCs w:val="28"/>
        </w:rPr>
        <w:t>ions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sz w:val="28"/>
          <w:szCs w:val="28"/>
        </w:rPr>
        <w:t xml:space="preserve">/ </w:t>
      </w:r>
      <w:proofErr w:type="spellStart"/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I</w:t>
      </w:r>
      <w:r>
        <w:rPr>
          <w:rFonts w:ascii="Trebuchet MS" w:eastAsia="Trebuchet MS" w:hAnsi="Trebuchet MS" w:cs="Trebuchet MS"/>
          <w:b/>
          <w:sz w:val="28"/>
          <w:szCs w:val="28"/>
        </w:rPr>
        <w:t>nfo</w:t>
      </w:r>
      <w:r>
        <w:rPr>
          <w:rFonts w:ascii="Trebuchet MS" w:eastAsia="Trebuchet MS" w:hAnsi="Trebuchet MS" w:cs="Trebuchet MS"/>
          <w:b/>
          <w:spacing w:val="-2"/>
          <w:sz w:val="28"/>
          <w:szCs w:val="28"/>
        </w:rPr>
        <w:t>r</w:t>
      </w:r>
      <w:r>
        <w:rPr>
          <w:rFonts w:ascii="Trebuchet MS" w:eastAsia="Trebuchet MS" w:hAnsi="Trebuchet MS" w:cs="Trebuchet MS"/>
          <w:b/>
          <w:spacing w:val="1"/>
          <w:sz w:val="28"/>
          <w:szCs w:val="28"/>
        </w:rPr>
        <w:t>m</w:t>
      </w:r>
      <w:r>
        <w:rPr>
          <w:rFonts w:ascii="Trebuchet MS" w:eastAsia="Trebuchet MS" w:hAnsi="Trebuchet MS" w:cs="Trebuchet MS"/>
          <w:b/>
          <w:spacing w:val="-1"/>
          <w:sz w:val="28"/>
          <w:szCs w:val="28"/>
        </w:rPr>
        <w:t>at</w:t>
      </w:r>
      <w:r>
        <w:rPr>
          <w:rFonts w:ascii="Trebuchet MS" w:eastAsia="Trebuchet MS" w:hAnsi="Trebuchet MS" w:cs="Trebuchet MS"/>
          <w:b/>
          <w:sz w:val="28"/>
          <w:szCs w:val="28"/>
        </w:rPr>
        <w:t>ions</w:t>
      </w:r>
      <w:proofErr w:type="spellEnd"/>
    </w:p>
    <w:p w:rsidR="00DA462B" w:rsidRDefault="00DA462B">
      <w:pPr>
        <w:ind w:left="3194"/>
        <w:rPr>
          <w:rFonts w:ascii="Trebuchet MS" w:eastAsia="Trebuchet MS" w:hAnsi="Trebuchet MS" w:cs="Trebuchet MS"/>
          <w:b/>
          <w:sz w:val="28"/>
          <w:szCs w:val="28"/>
        </w:rPr>
      </w:pPr>
    </w:p>
    <w:p w:rsidR="009572D6" w:rsidRDefault="009572D6">
      <w:pPr>
        <w:ind w:left="3194"/>
        <w:rPr>
          <w:rFonts w:ascii="Trebuchet MS" w:eastAsia="Trebuchet MS" w:hAnsi="Trebuchet MS" w:cs="Trebuchet MS"/>
          <w:b/>
          <w:sz w:val="28"/>
          <w:szCs w:val="28"/>
        </w:rPr>
      </w:pPr>
    </w:p>
    <w:sectPr w:rsidR="009572D6" w:rsidSect="00C33771">
      <w:type w:val="continuous"/>
      <w:pgSz w:w="11900" w:h="16840"/>
      <w:pgMar w:top="620" w:right="1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C7E50"/>
    <w:multiLevelType w:val="multilevel"/>
    <w:tmpl w:val="7FB02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71"/>
    <w:rsid w:val="00053A2B"/>
    <w:rsid w:val="000C093B"/>
    <w:rsid w:val="001D542C"/>
    <w:rsid w:val="003200AA"/>
    <w:rsid w:val="0059261A"/>
    <w:rsid w:val="006063DC"/>
    <w:rsid w:val="0065719D"/>
    <w:rsid w:val="006C5B30"/>
    <w:rsid w:val="006D6639"/>
    <w:rsid w:val="006E555A"/>
    <w:rsid w:val="00753BDF"/>
    <w:rsid w:val="009572D6"/>
    <w:rsid w:val="009824F9"/>
    <w:rsid w:val="00B95DB4"/>
    <w:rsid w:val="00C20F86"/>
    <w:rsid w:val="00C33771"/>
    <w:rsid w:val="00C97DF3"/>
    <w:rsid w:val="00DA462B"/>
    <w:rsid w:val="00DB5801"/>
    <w:rsid w:val="00DE3C0F"/>
    <w:rsid w:val="00E92EB1"/>
    <w:rsid w:val="00F13D75"/>
    <w:rsid w:val="00F7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F8287-AE2A-4802-883A-30B1E5BD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2018-07-30T08:31:00Z</cp:lastPrinted>
  <dcterms:created xsi:type="dcterms:W3CDTF">2018-08-20T03:33:00Z</dcterms:created>
  <dcterms:modified xsi:type="dcterms:W3CDTF">2018-08-20T03:33:00Z</dcterms:modified>
</cp:coreProperties>
</file>